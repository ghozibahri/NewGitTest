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88" w:rsidRPr="00CA5644" w:rsidRDefault="00145B4B" w:rsidP="00CA5644">
      <w:pPr>
        <w:spacing w:before="67" w:line="360" w:lineRule="auto"/>
        <w:ind w:right="120"/>
        <w:jc w:val="right"/>
        <w:rPr>
          <w:sz w:val="24"/>
          <w:szCs w:val="24"/>
        </w:rPr>
      </w:pPr>
      <w:proofErr w:type="spellStart"/>
      <w:r w:rsidRPr="00CA5644">
        <w:rPr>
          <w:spacing w:val="-2"/>
          <w:position w:val="-1"/>
          <w:sz w:val="24"/>
          <w:szCs w:val="24"/>
        </w:rPr>
        <w:t>B</w:t>
      </w:r>
      <w:r w:rsidRPr="00CA5644">
        <w:rPr>
          <w:spacing w:val="-1"/>
          <w:position w:val="-1"/>
          <w:sz w:val="24"/>
          <w:szCs w:val="24"/>
        </w:rPr>
        <w:t>a</w:t>
      </w:r>
      <w:r w:rsidRPr="00CA5644">
        <w:rPr>
          <w:position w:val="-1"/>
          <w:sz w:val="24"/>
          <w:szCs w:val="24"/>
        </w:rPr>
        <w:t>tam</w:t>
      </w:r>
      <w:proofErr w:type="spellEnd"/>
      <w:r w:rsidRPr="00CA5644">
        <w:rPr>
          <w:position w:val="-1"/>
          <w:sz w:val="24"/>
          <w:szCs w:val="24"/>
        </w:rPr>
        <w:t>,</w:t>
      </w:r>
      <w:r w:rsidRPr="00CA5644">
        <w:rPr>
          <w:spacing w:val="1"/>
          <w:position w:val="-1"/>
          <w:sz w:val="24"/>
          <w:szCs w:val="24"/>
        </w:rPr>
        <w:t xml:space="preserve"> </w:t>
      </w:r>
      <w:r w:rsidR="00AC4B47">
        <w:rPr>
          <w:position w:val="-1"/>
          <w:sz w:val="24"/>
          <w:szCs w:val="24"/>
        </w:rPr>
        <w:t>21 April</w:t>
      </w:r>
      <w:r w:rsidRPr="00CA5644">
        <w:rPr>
          <w:spacing w:val="1"/>
          <w:position w:val="-1"/>
          <w:sz w:val="24"/>
          <w:szCs w:val="24"/>
        </w:rPr>
        <w:t xml:space="preserve"> </w:t>
      </w:r>
      <w:r w:rsidR="00AC4B47">
        <w:rPr>
          <w:position w:val="-1"/>
          <w:sz w:val="24"/>
          <w:szCs w:val="24"/>
        </w:rPr>
        <w:t>2017</w:t>
      </w:r>
      <w:bookmarkStart w:id="0" w:name="_GoBack"/>
      <w:bookmarkEnd w:id="0"/>
    </w:p>
    <w:p w:rsidR="00717C88" w:rsidRPr="00CA5644" w:rsidRDefault="00717C88" w:rsidP="00CA5644">
      <w:pPr>
        <w:spacing w:line="360" w:lineRule="auto"/>
        <w:rPr>
          <w:sz w:val="24"/>
          <w:szCs w:val="24"/>
        </w:rPr>
      </w:pPr>
    </w:p>
    <w:p w:rsidR="00717C88" w:rsidRPr="00CA5644" w:rsidRDefault="00717C88" w:rsidP="00CA5644">
      <w:pPr>
        <w:spacing w:line="360" w:lineRule="auto"/>
        <w:rPr>
          <w:sz w:val="24"/>
          <w:szCs w:val="24"/>
        </w:rPr>
      </w:pPr>
    </w:p>
    <w:p w:rsidR="00717C88" w:rsidRPr="00CA5644" w:rsidRDefault="00145B4B" w:rsidP="00175A5F">
      <w:pPr>
        <w:spacing w:before="29"/>
        <w:ind w:left="100"/>
        <w:rPr>
          <w:sz w:val="24"/>
          <w:szCs w:val="24"/>
        </w:rPr>
      </w:pPr>
      <w:proofErr w:type="spellStart"/>
      <w:r w:rsidRPr="00CA5644">
        <w:rPr>
          <w:sz w:val="24"/>
          <w:szCs w:val="24"/>
        </w:rPr>
        <w:t>K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d</w:t>
      </w:r>
      <w:r w:rsidRPr="00CA5644">
        <w:rPr>
          <w:spacing w:val="-1"/>
          <w:sz w:val="24"/>
          <w:szCs w:val="24"/>
        </w:rPr>
        <w:t>a</w:t>
      </w:r>
      <w:proofErr w:type="spellEnd"/>
      <w:r w:rsidRPr="00CA5644">
        <w:rPr>
          <w:sz w:val="24"/>
          <w:szCs w:val="24"/>
        </w:rPr>
        <w:t>:</w:t>
      </w:r>
    </w:p>
    <w:p w:rsidR="00717C88" w:rsidRPr="00CA5644" w:rsidRDefault="00145B4B" w:rsidP="00175A5F">
      <w:pPr>
        <w:ind w:left="100"/>
        <w:rPr>
          <w:sz w:val="24"/>
          <w:szCs w:val="24"/>
        </w:rPr>
      </w:pPr>
      <w:proofErr w:type="spellStart"/>
      <w:r w:rsidRPr="00CA5644">
        <w:rPr>
          <w:sz w:val="24"/>
          <w:szCs w:val="24"/>
        </w:rPr>
        <w:t>Yth</w:t>
      </w:r>
      <w:proofErr w:type="spellEnd"/>
      <w:r w:rsidRPr="00CA5644">
        <w:rPr>
          <w:sz w:val="24"/>
          <w:szCs w:val="24"/>
        </w:rPr>
        <w:t xml:space="preserve">.     </w:t>
      </w:r>
      <w:proofErr w:type="spellStart"/>
      <w:r w:rsidRPr="00CA5644">
        <w:rPr>
          <w:spacing w:val="-2"/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k</w:t>
      </w:r>
      <w:proofErr w:type="spellEnd"/>
      <w:r w:rsidRPr="00CA5644">
        <w:rPr>
          <w:spacing w:val="5"/>
          <w:sz w:val="24"/>
          <w:szCs w:val="24"/>
        </w:rPr>
        <w:t>/</w:t>
      </w:r>
      <w:proofErr w:type="spellStart"/>
      <w:r w:rsidRPr="00CA5644">
        <w:rPr>
          <w:spacing w:val="-3"/>
          <w:sz w:val="24"/>
          <w:szCs w:val="24"/>
        </w:rPr>
        <w:t>I</w:t>
      </w:r>
      <w:r w:rsidRPr="00CA5644">
        <w:rPr>
          <w:sz w:val="24"/>
          <w:szCs w:val="24"/>
        </w:rPr>
        <w:t>bu</w:t>
      </w:r>
      <w:proofErr w:type="spellEnd"/>
      <w:r w:rsidRPr="00CA5644">
        <w:rPr>
          <w:sz w:val="24"/>
          <w:szCs w:val="24"/>
        </w:rPr>
        <w:t xml:space="preserve"> HRD</w:t>
      </w:r>
    </w:p>
    <w:p w:rsidR="00717C88" w:rsidRPr="00CA5644" w:rsidRDefault="00145B4B" w:rsidP="00175A5F">
      <w:pPr>
        <w:ind w:left="820"/>
        <w:rPr>
          <w:sz w:val="24"/>
          <w:szCs w:val="24"/>
        </w:rPr>
      </w:pPr>
      <w:r w:rsidRPr="00CA5644">
        <w:rPr>
          <w:sz w:val="24"/>
          <w:szCs w:val="24"/>
        </w:rPr>
        <w:t xml:space="preserve">Di </w:t>
      </w:r>
      <w:proofErr w:type="spellStart"/>
      <w:r w:rsidRPr="00CA5644">
        <w:rPr>
          <w:sz w:val="24"/>
          <w:szCs w:val="24"/>
        </w:rPr>
        <w:t>T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mpat</w:t>
      </w:r>
      <w:proofErr w:type="spellEnd"/>
    </w:p>
    <w:p w:rsidR="00717C88" w:rsidRPr="00CA5644" w:rsidRDefault="00717C88" w:rsidP="00175A5F">
      <w:pPr>
        <w:rPr>
          <w:sz w:val="24"/>
          <w:szCs w:val="24"/>
        </w:rPr>
      </w:pPr>
    </w:p>
    <w:p w:rsidR="00717C88" w:rsidRPr="00CA5644" w:rsidRDefault="00145B4B" w:rsidP="00175A5F">
      <w:pPr>
        <w:ind w:left="100"/>
        <w:rPr>
          <w:sz w:val="24"/>
          <w:szCs w:val="24"/>
        </w:rPr>
      </w:pPr>
      <w:proofErr w:type="spellStart"/>
      <w:r w:rsidRPr="00CA5644">
        <w:rPr>
          <w:sz w:val="24"/>
          <w:szCs w:val="24"/>
        </w:rPr>
        <w:t>D</w:t>
      </w:r>
      <w:r w:rsidRPr="00CA5644">
        <w:rPr>
          <w:spacing w:val="-1"/>
          <w:sz w:val="24"/>
          <w:szCs w:val="24"/>
        </w:rPr>
        <w:t>e</w:t>
      </w:r>
      <w:r w:rsidRPr="00CA5644">
        <w:rPr>
          <w:spacing w:val="2"/>
          <w:sz w:val="24"/>
          <w:szCs w:val="24"/>
        </w:rPr>
        <w:t>n</w:t>
      </w:r>
      <w:r w:rsidRPr="00CA5644">
        <w:rPr>
          <w:spacing w:val="-2"/>
          <w:sz w:val="24"/>
          <w:szCs w:val="24"/>
        </w:rPr>
        <w:t>g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ho</w:t>
      </w:r>
      <w:r w:rsidRPr="00CA5644">
        <w:rPr>
          <w:spacing w:val="-1"/>
          <w:sz w:val="24"/>
          <w:szCs w:val="24"/>
        </w:rPr>
        <w:t>r</w:t>
      </w:r>
      <w:r w:rsidRPr="00CA5644">
        <w:rPr>
          <w:spacing w:val="3"/>
          <w:sz w:val="24"/>
          <w:szCs w:val="24"/>
        </w:rPr>
        <w:t>m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t</w:t>
      </w:r>
      <w:proofErr w:type="spellEnd"/>
      <w:r w:rsidRPr="00CA5644">
        <w:rPr>
          <w:sz w:val="24"/>
          <w:szCs w:val="24"/>
        </w:rPr>
        <w:t>,</w:t>
      </w:r>
    </w:p>
    <w:p w:rsidR="002320EA" w:rsidRPr="00CA5644" w:rsidRDefault="00E70137" w:rsidP="00175A5F">
      <w:pPr>
        <w:ind w:left="100" w:firstLine="620"/>
        <w:jc w:val="both"/>
        <w:rPr>
          <w:color w:val="000000" w:themeColor="text1"/>
          <w:sz w:val="24"/>
          <w:szCs w:val="24"/>
        </w:rPr>
      </w:pPr>
      <w:r w:rsidRPr="00CA5644">
        <w:rPr>
          <w:color w:val="000000" w:themeColor="text1"/>
          <w:spacing w:val="5"/>
          <w:sz w:val="24"/>
          <w:szCs w:val="24"/>
        </w:rPr>
        <w:t xml:space="preserve">Saya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ingin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melamar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sebagai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karyawan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di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perusahaan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yang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Bapak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>/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Ibu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pimpin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dengan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tujuan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untuk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mencari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pengalaman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dan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ilmu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serta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ingin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berkontribusi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dalam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perusa</w:t>
      </w:r>
      <w:r w:rsidR="007460A0" w:rsidRPr="00CA5644">
        <w:rPr>
          <w:color w:val="000000" w:themeColor="text1"/>
          <w:spacing w:val="5"/>
          <w:sz w:val="24"/>
          <w:szCs w:val="24"/>
        </w:rPr>
        <w:t>ha</w:t>
      </w:r>
      <w:r w:rsidRPr="00CA5644">
        <w:rPr>
          <w:color w:val="000000" w:themeColor="text1"/>
          <w:spacing w:val="5"/>
          <w:sz w:val="24"/>
          <w:szCs w:val="24"/>
        </w:rPr>
        <w:t>an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Bapak</w:t>
      </w:r>
      <w:proofErr w:type="spellEnd"/>
      <w:r w:rsidRPr="00CA5644">
        <w:rPr>
          <w:color w:val="000000" w:themeColor="text1"/>
          <w:spacing w:val="5"/>
          <w:sz w:val="24"/>
          <w:szCs w:val="24"/>
        </w:rPr>
        <w:t>/</w:t>
      </w:r>
      <w:proofErr w:type="spellStart"/>
      <w:r w:rsidRPr="00CA5644">
        <w:rPr>
          <w:color w:val="000000" w:themeColor="text1"/>
          <w:spacing w:val="5"/>
          <w:sz w:val="24"/>
          <w:szCs w:val="24"/>
        </w:rPr>
        <w:t>Ibu</w:t>
      </w:r>
      <w:proofErr w:type="spellEnd"/>
      <w:r w:rsidR="004E4437">
        <w:rPr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="004E4437">
        <w:rPr>
          <w:color w:val="000000" w:themeColor="text1"/>
          <w:spacing w:val="5"/>
          <w:sz w:val="24"/>
          <w:szCs w:val="24"/>
        </w:rPr>
        <w:t>sebagai</w:t>
      </w:r>
      <w:proofErr w:type="spellEnd"/>
      <w:r w:rsidR="004E4437">
        <w:rPr>
          <w:color w:val="000000" w:themeColor="text1"/>
          <w:spacing w:val="5"/>
          <w:sz w:val="24"/>
          <w:szCs w:val="24"/>
        </w:rPr>
        <w:t xml:space="preserve"> Waitress (Part-Time)</w:t>
      </w:r>
    </w:p>
    <w:p w:rsidR="00717C88" w:rsidRPr="00CA5644" w:rsidRDefault="00717C88" w:rsidP="00175A5F">
      <w:pPr>
        <w:rPr>
          <w:sz w:val="24"/>
          <w:szCs w:val="24"/>
        </w:rPr>
      </w:pPr>
    </w:p>
    <w:p w:rsidR="00717C88" w:rsidRPr="00CA5644" w:rsidRDefault="00145B4B" w:rsidP="00175A5F">
      <w:pPr>
        <w:ind w:left="100"/>
        <w:rPr>
          <w:sz w:val="24"/>
          <w:szCs w:val="24"/>
        </w:rPr>
      </w:pPr>
      <w:r w:rsidRPr="00CA5644">
        <w:rPr>
          <w:sz w:val="24"/>
          <w:szCs w:val="24"/>
        </w:rPr>
        <w:t>Y</w:t>
      </w:r>
      <w:r w:rsidRPr="00CA5644">
        <w:rPr>
          <w:spacing w:val="-1"/>
          <w:sz w:val="24"/>
          <w:szCs w:val="24"/>
        </w:rPr>
        <w:t>a</w:t>
      </w:r>
      <w:r w:rsidRPr="00CA5644">
        <w:rPr>
          <w:spacing w:val="2"/>
          <w:sz w:val="24"/>
          <w:szCs w:val="24"/>
        </w:rPr>
        <w:t>n</w:t>
      </w:r>
      <w:r w:rsidRPr="00CA5644">
        <w:rPr>
          <w:sz w:val="24"/>
          <w:szCs w:val="24"/>
        </w:rPr>
        <w:t>g</w:t>
      </w:r>
      <w:r w:rsidRPr="00CA5644">
        <w:rPr>
          <w:spacing w:val="-2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rt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r w:rsidRPr="00CA5644">
        <w:rPr>
          <w:spacing w:val="2"/>
          <w:sz w:val="24"/>
          <w:szCs w:val="24"/>
        </w:rPr>
        <w:t>d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pacing w:val="-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ta</w:t>
      </w:r>
      <w:r w:rsidRPr="00CA5644">
        <w:rPr>
          <w:spacing w:val="2"/>
          <w:sz w:val="24"/>
          <w:szCs w:val="24"/>
        </w:rPr>
        <w:t>n</w:t>
      </w:r>
      <w:r w:rsidRPr="00CA5644">
        <w:rPr>
          <w:spacing w:val="-2"/>
          <w:sz w:val="24"/>
          <w:szCs w:val="24"/>
        </w:rPr>
        <w:t>g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d</w:t>
      </w:r>
      <w:r w:rsidRPr="00CA5644">
        <w:rPr>
          <w:spacing w:val="3"/>
          <w:sz w:val="24"/>
          <w:szCs w:val="24"/>
        </w:rPr>
        <w:t>i</w:t>
      </w:r>
      <w:r w:rsidRPr="00CA5644">
        <w:rPr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w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h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in</w:t>
      </w:r>
      <w:r w:rsidRPr="00CA5644">
        <w:rPr>
          <w:spacing w:val="1"/>
          <w:sz w:val="24"/>
          <w:szCs w:val="24"/>
        </w:rPr>
        <w:t>i</w:t>
      </w:r>
      <w:proofErr w:type="spellEnd"/>
      <w:r w:rsidRPr="00CA5644">
        <w:rPr>
          <w:sz w:val="24"/>
          <w:szCs w:val="24"/>
        </w:rPr>
        <w:t xml:space="preserve">, </w:t>
      </w:r>
      <w:proofErr w:type="spellStart"/>
      <w:r w:rsidRPr="00CA5644">
        <w:rPr>
          <w:sz w:val="24"/>
          <w:szCs w:val="24"/>
        </w:rPr>
        <w:t>s</w:t>
      </w:r>
      <w:r w:rsidRPr="00CA5644">
        <w:rPr>
          <w:spacing w:val="4"/>
          <w:sz w:val="24"/>
          <w:szCs w:val="24"/>
        </w:rPr>
        <w:t>a</w:t>
      </w:r>
      <w:r w:rsidRPr="00CA5644">
        <w:rPr>
          <w:spacing w:val="-5"/>
          <w:sz w:val="24"/>
          <w:szCs w:val="24"/>
        </w:rPr>
        <w:t>y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pacing w:val="1"/>
          <w:sz w:val="24"/>
          <w:szCs w:val="24"/>
        </w:rPr>
        <w:t xml:space="preserve"> </w:t>
      </w:r>
      <w:r w:rsidRPr="00CA5644">
        <w:rPr>
          <w:sz w:val="24"/>
          <w:szCs w:val="24"/>
        </w:rPr>
        <w:t>:</w:t>
      </w:r>
    </w:p>
    <w:p w:rsidR="00717C88" w:rsidRPr="00CA5644" w:rsidRDefault="00717C88" w:rsidP="00175A5F">
      <w:pPr>
        <w:spacing w:before="19"/>
        <w:rPr>
          <w:sz w:val="24"/>
          <w:szCs w:val="24"/>
        </w:rPr>
      </w:pPr>
    </w:p>
    <w:p w:rsidR="00717C88" w:rsidRPr="00CA5644" w:rsidRDefault="00145B4B" w:rsidP="00175A5F">
      <w:pPr>
        <w:ind w:left="820"/>
        <w:rPr>
          <w:sz w:val="24"/>
          <w:szCs w:val="24"/>
        </w:rPr>
      </w:pPr>
      <w:r w:rsidRPr="00CA5644">
        <w:rPr>
          <w:sz w:val="24"/>
          <w:szCs w:val="24"/>
        </w:rPr>
        <w:t>N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 xml:space="preserve">ma                         </w:t>
      </w:r>
      <w:r w:rsidRPr="00CA5644">
        <w:rPr>
          <w:spacing w:val="29"/>
          <w:sz w:val="24"/>
          <w:szCs w:val="24"/>
        </w:rPr>
        <w:t xml:space="preserve"> </w:t>
      </w:r>
      <w:r w:rsidRPr="00CA5644">
        <w:rPr>
          <w:sz w:val="24"/>
          <w:szCs w:val="24"/>
        </w:rPr>
        <w:t xml:space="preserve">: </w:t>
      </w:r>
      <w:proofErr w:type="spellStart"/>
      <w:r w:rsidR="00CA5644">
        <w:rPr>
          <w:sz w:val="24"/>
          <w:szCs w:val="24"/>
        </w:rPr>
        <w:t>Qory</w:t>
      </w:r>
      <w:proofErr w:type="spellEnd"/>
      <w:r w:rsidR="00CA5644">
        <w:rPr>
          <w:sz w:val="24"/>
          <w:szCs w:val="24"/>
        </w:rPr>
        <w:t xml:space="preserve"> Nur </w:t>
      </w:r>
      <w:proofErr w:type="spellStart"/>
      <w:r w:rsidR="00CA5644">
        <w:rPr>
          <w:sz w:val="24"/>
          <w:szCs w:val="24"/>
        </w:rPr>
        <w:t>Islamiati</w:t>
      </w:r>
      <w:proofErr w:type="spellEnd"/>
    </w:p>
    <w:p w:rsidR="00717C88" w:rsidRPr="00CA5644" w:rsidRDefault="00145B4B" w:rsidP="00175A5F">
      <w:pPr>
        <w:spacing w:before="41"/>
        <w:ind w:left="820"/>
        <w:rPr>
          <w:sz w:val="24"/>
          <w:szCs w:val="24"/>
        </w:rPr>
      </w:pPr>
      <w:proofErr w:type="spellStart"/>
      <w:r w:rsidRPr="00CA5644">
        <w:rPr>
          <w:sz w:val="24"/>
          <w:szCs w:val="24"/>
        </w:rPr>
        <w:t>T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mpat</w:t>
      </w:r>
      <w:proofErr w:type="spellEnd"/>
      <w:r w:rsidRPr="00CA5644">
        <w:rPr>
          <w:sz w:val="24"/>
          <w:szCs w:val="24"/>
        </w:rPr>
        <w:t>/</w:t>
      </w:r>
      <w:proofErr w:type="spellStart"/>
      <w:r w:rsidRPr="00CA5644">
        <w:rPr>
          <w:sz w:val="24"/>
          <w:szCs w:val="24"/>
        </w:rPr>
        <w:t>T</w:t>
      </w:r>
      <w:r w:rsidRPr="00CA5644">
        <w:rPr>
          <w:spacing w:val="-2"/>
          <w:sz w:val="24"/>
          <w:szCs w:val="24"/>
        </w:rPr>
        <w:t>g</w:t>
      </w:r>
      <w:r w:rsidRPr="00CA5644">
        <w:rPr>
          <w:sz w:val="24"/>
          <w:szCs w:val="24"/>
        </w:rPr>
        <w:t>l</w:t>
      </w:r>
      <w:r w:rsidRPr="00CA5644">
        <w:rPr>
          <w:spacing w:val="3"/>
          <w:sz w:val="24"/>
          <w:szCs w:val="24"/>
        </w:rPr>
        <w:t>.</w:t>
      </w:r>
      <w:r w:rsidRPr="00CA5644">
        <w:rPr>
          <w:spacing w:val="-3"/>
          <w:sz w:val="24"/>
          <w:szCs w:val="24"/>
        </w:rPr>
        <w:t>L</w:t>
      </w:r>
      <w:r w:rsidRPr="00CA5644">
        <w:rPr>
          <w:spacing w:val="1"/>
          <w:sz w:val="24"/>
          <w:szCs w:val="24"/>
        </w:rPr>
        <w:t>a</w:t>
      </w:r>
      <w:r w:rsidRPr="00CA5644">
        <w:rPr>
          <w:sz w:val="24"/>
          <w:szCs w:val="24"/>
        </w:rPr>
        <w:t>hir</w:t>
      </w:r>
      <w:proofErr w:type="spellEnd"/>
      <w:r w:rsidRPr="00CA5644">
        <w:rPr>
          <w:sz w:val="24"/>
          <w:szCs w:val="24"/>
        </w:rPr>
        <w:t xml:space="preserve">      </w:t>
      </w:r>
      <w:r w:rsidRPr="00CA5644">
        <w:rPr>
          <w:spacing w:val="30"/>
          <w:sz w:val="24"/>
          <w:szCs w:val="24"/>
        </w:rPr>
        <w:t xml:space="preserve"> </w:t>
      </w:r>
      <w:r w:rsidRPr="00CA5644">
        <w:rPr>
          <w:sz w:val="24"/>
          <w:szCs w:val="24"/>
        </w:rPr>
        <w:t xml:space="preserve">: </w:t>
      </w:r>
      <w:r w:rsidR="00CA5644">
        <w:rPr>
          <w:sz w:val="24"/>
          <w:szCs w:val="24"/>
        </w:rPr>
        <w:t>Malang</w:t>
      </w:r>
      <w:r w:rsidRPr="00CA5644">
        <w:rPr>
          <w:sz w:val="24"/>
          <w:szCs w:val="24"/>
        </w:rPr>
        <w:t xml:space="preserve">, </w:t>
      </w:r>
      <w:r w:rsidR="002320EA" w:rsidRPr="00CA5644">
        <w:rPr>
          <w:sz w:val="24"/>
          <w:szCs w:val="24"/>
        </w:rPr>
        <w:t>5</w:t>
      </w:r>
      <w:r w:rsidRPr="00CA5644">
        <w:rPr>
          <w:spacing w:val="-1"/>
          <w:sz w:val="24"/>
          <w:szCs w:val="24"/>
        </w:rPr>
        <w:t xml:space="preserve"> </w:t>
      </w:r>
      <w:r w:rsidR="00CA5644">
        <w:rPr>
          <w:spacing w:val="-1"/>
          <w:sz w:val="24"/>
          <w:szCs w:val="24"/>
        </w:rPr>
        <w:t>Septem</w:t>
      </w:r>
      <w:r w:rsidR="002320EA" w:rsidRPr="00CA5644">
        <w:rPr>
          <w:spacing w:val="-1"/>
          <w:sz w:val="24"/>
          <w:szCs w:val="24"/>
        </w:rPr>
        <w:t>ber</w:t>
      </w:r>
      <w:r w:rsidRPr="00CA5644">
        <w:rPr>
          <w:spacing w:val="3"/>
          <w:sz w:val="24"/>
          <w:szCs w:val="24"/>
        </w:rPr>
        <w:t xml:space="preserve"> </w:t>
      </w:r>
      <w:r w:rsidR="00CA5644">
        <w:rPr>
          <w:sz w:val="24"/>
          <w:szCs w:val="24"/>
        </w:rPr>
        <w:t>1998</w:t>
      </w:r>
    </w:p>
    <w:p w:rsidR="00717C88" w:rsidRPr="00CA5644" w:rsidRDefault="00145B4B" w:rsidP="00175A5F">
      <w:pPr>
        <w:spacing w:before="41"/>
        <w:ind w:left="820"/>
        <w:rPr>
          <w:sz w:val="24"/>
          <w:szCs w:val="24"/>
        </w:rPr>
      </w:pPr>
      <w:proofErr w:type="spellStart"/>
      <w:r w:rsidRPr="00CA5644">
        <w:rPr>
          <w:spacing w:val="1"/>
          <w:sz w:val="24"/>
          <w:szCs w:val="24"/>
        </w:rPr>
        <w:t>W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r</w:t>
      </w:r>
      <w:r w:rsidRPr="00CA5644">
        <w:rPr>
          <w:spacing w:val="-3"/>
          <w:sz w:val="24"/>
          <w:szCs w:val="24"/>
        </w:rPr>
        <w:t>g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pacing w:val="1"/>
          <w:sz w:val="24"/>
          <w:szCs w:val="24"/>
        </w:rPr>
        <w:t xml:space="preserve"> </w:t>
      </w:r>
      <w:r w:rsidRPr="00CA5644">
        <w:rPr>
          <w:sz w:val="24"/>
          <w:szCs w:val="24"/>
        </w:rPr>
        <w:t>N</w:t>
      </w:r>
      <w:r w:rsidRPr="00CA5644">
        <w:rPr>
          <w:spacing w:val="1"/>
          <w:sz w:val="24"/>
          <w:szCs w:val="24"/>
        </w:rPr>
        <w:t>e</w:t>
      </w:r>
      <w:r w:rsidRPr="00CA5644">
        <w:rPr>
          <w:spacing w:val="-2"/>
          <w:sz w:val="24"/>
          <w:szCs w:val="24"/>
        </w:rPr>
        <w:t>g</w:t>
      </w:r>
      <w:r w:rsidRPr="00CA5644">
        <w:rPr>
          <w:spacing w:val="1"/>
          <w:sz w:val="24"/>
          <w:szCs w:val="24"/>
        </w:rPr>
        <w:t>a</w:t>
      </w:r>
      <w:r w:rsidRPr="00CA5644">
        <w:rPr>
          <w:sz w:val="24"/>
          <w:szCs w:val="24"/>
        </w:rPr>
        <w:t xml:space="preserve">ra           </w:t>
      </w:r>
      <w:r w:rsidRPr="00CA5644">
        <w:rPr>
          <w:spacing w:val="50"/>
          <w:sz w:val="24"/>
          <w:szCs w:val="24"/>
        </w:rPr>
        <w:t xml:space="preserve"> </w:t>
      </w:r>
      <w:r w:rsidRPr="00CA5644">
        <w:rPr>
          <w:sz w:val="24"/>
          <w:szCs w:val="24"/>
        </w:rPr>
        <w:t>:</w:t>
      </w:r>
      <w:r w:rsidRPr="00CA5644">
        <w:rPr>
          <w:spacing w:val="3"/>
          <w:sz w:val="24"/>
          <w:szCs w:val="24"/>
        </w:rPr>
        <w:t xml:space="preserve"> </w:t>
      </w:r>
      <w:r w:rsidRPr="00CA5644">
        <w:rPr>
          <w:spacing w:val="-6"/>
          <w:sz w:val="24"/>
          <w:szCs w:val="24"/>
        </w:rPr>
        <w:t>I</w:t>
      </w:r>
      <w:r w:rsidRPr="00CA5644">
        <w:rPr>
          <w:sz w:val="24"/>
          <w:szCs w:val="24"/>
        </w:rPr>
        <w:t>ndon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s</w:t>
      </w:r>
      <w:r w:rsidRPr="00CA5644">
        <w:rPr>
          <w:spacing w:val="3"/>
          <w:sz w:val="24"/>
          <w:szCs w:val="24"/>
        </w:rPr>
        <w:t>i</w:t>
      </w:r>
      <w:r w:rsidRPr="00CA5644">
        <w:rPr>
          <w:sz w:val="24"/>
          <w:szCs w:val="24"/>
        </w:rPr>
        <w:t>a</w:t>
      </w:r>
    </w:p>
    <w:p w:rsidR="00CA5644" w:rsidRPr="00DD17E7" w:rsidRDefault="00145B4B" w:rsidP="00175A5F">
      <w:pPr>
        <w:ind w:left="200" w:firstLine="620"/>
        <w:rPr>
          <w:rFonts w:eastAsia="Calibri"/>
          <w:spacing w:val="-2"/>
          <w:sz w:val="22"/>
          <w:szCs w:val="22"/>
        </w:rPr>
      </w:pPr>
      <w:proofErr w:type="spellStart"/>
      <w:r w:rsidRPr="00CA5644">
        <w:rPr>
          <w:sz w:val="24"/>
          <w:szCs w:val="24"/>
        </w:rPr>
        <w:t>Al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mat</w:t>
      </w:r>
      <w:proofErr w:type="spellEnd"/>
      <w:r w:rsidRPr="00CA5644">
        <w:rPr>
          <w:sz w:val="24"/>
          <w:szCs w:val="24"/>
        </w:rPr>
        <w:t xml:space="preserve">                       </w:t>
      </w:r>
      <w:r w:rsidRPr="00CA5644">
        <w:rPr>
          <w:spacing w:val="1"/>
          <w:sz w:val="24"/>
          <w:szCs w:val="24"/>
        </w:rPr>
        <w:t xml:space="preserve"> </w:t>
      </w:r>
      <w:r w:rsidRPr="00CA5644">
        <w:rPr>
          <w:sz w:val="24"/>
          <w:szCs w:val="24"/>
        </w:rPr>
        <w:t xml:space="preserve">: </w:t>
      </w:r>
      <w:r w:rsidR="00CA5644" w:rsidRPr="00DD17E7">
        <w:rPr>
          <w:rFonts w:eastAsia="Calibri"/>
          <w:spacing w:val="-2"/>
          <w:sz w:val="22"/>
          <w:szCs w:val="22"/>
        </w:rPr>
        <w:t xml:space="preserve">MKGR Blok Gotong Royong No 25, </w:t>
      </w:r>
      <w:proofErr w:type="spellStart"/>
      <w:r w:rsidR="00CA5644" w:rsidRPr="00DD17E7">
        <w:rPr>
          <w:rFonts w:eastAsia="Calibri"/>
          <w:spacing w:val="-2"/>
          <w:sz w:val="22"/>
          <w:szCs w:val="22"/>
        </w:rPr>
        <w:t>Batu</w:t>
      </w:r>
      <w:proofErr w:type="spellEnd"/>
      <w:r w:rsidR="00CA5644" w:rsidRPr="00DD17E7">
        <w:rPr>
          <w:rFonts w:eastAsia="Calibri"/>
          <w:spacing w:val="-2"/>
          <w:sz w:val="22"/>
          <w:szCs w:val="22"/>
        </w:rPr>
        <w:t xml:space="preserve"> </w:t>
      </w:r>
      <w:proofErr w:type="spellStart"/>
      <w:r w:rsidR="00CA5644" w:rsidRPr="00DD17E7">
        <w:rPr>
          <w:rFonts w:eastAsia="Calibri"/>
          <w:spacing w:val="-2"/>
          <w:sz w:val="22"/>
          <w:szCs w:val="22"/>
        </w:rPr>
        <w:t>Aji</w:t>
      </w:r>
      <w:proofErr w:type="spellEnd"/>
      <w:r w:rsidR="00CA5644" w:rsidRPr="00DD17E7">
        <w:rPr>
          <w:rFonts w:eastAsia="Calibri"/>
          <w:spacing w:val="-2"/>
          <w:sz w:val="22"/>
          <w:szCs w:val="22"/>
        </w:rPr>
        <w:t>,</w:t>
      </w:r>
    </w:p>
    <w:p w:rsidR="00717C88" w:rsidRDefault="00CA5644" w:rsidP="00175A5F">
      <w:pPr>
        <w:ind w:left="2980"/>
        <w:rPr>
          <w:rFonts w:eastAsia="Calibri"/>
          <w:sz w:val="22"/>
          <w:szCs w:val="22"/>
        </w:rPr>
      </w:pPr>
      <w:r>
        <w:rPr>
          <w:rFonts w:eastAsia="Calibri"/>
          <w:spacing w:val="-2"/>
          <w:sz w:val="22"/>
          <w:szCs w:val="22"/>
        </w:rPr>
        <w:t xml:space="preserve">  </w:t>
      </w:r>
      <w:proofErr w:type="spellStart"/>
      <w:r w:rsidRPr="00DD17E7">
        <w:rPr>
          <w:rFonts w:eastAsia="Calibri"/>
          <w:spacing w:val="-2"/>
          <w:sz w:val="22"/>
          <w:szCs w:val="22"/>
        </w:rPr>
        <w:t>Batam</w:t>
      </w:r>
      <w:proofErr w:type="spellEnd"/>
      <w:r w:rsidRPr="00DD17E7">
        <w:rPr>
          <w:rFonts w:eastAsia="Calibri"/>
          <w:sz w:val="22"/>
          <w:szCs w:val="22"/>
        </w:rPr>
        <w:t>,</w:t>
      </w:r>
      <w:r w:rsidRPr="00DD17E7">
        <w:rPr>
          <w:rFonts w:eastAsia="Calibri"/>
          <w:spacing w:val="-2"/>
          <w:sz w:val="22"/>
          <w:szCs w:val="22"/>
        </w:rPr>
        <w:t xml:space="preserve"> </w:t>
      </w:r>
      <w:r w:rsidRPr="00DD17E7">
        <w:rPr>
          <w:rFonts w:eastAsia="Calibri"/>
          <w:spacing w:val="1"/>
          <w:sz w:val="22"/>
          <w:szCs w:val="22"/>
        </w:rPr>
        <w:t>2</w:t>
      </w:r>
      <w:r w:rsidRPr="00DD17E7">
        <w:rPr>
          <w:rFonts w:eastAsia="Calibri"/>
          <w:spacing w:val="-2"/>
          <w:sz w:val="22"/>
          <w:szCs w:val="22"/>
        </w:rPr>
        <w:t>9</w:t>
      </w:r>
      <w:r w:rsidRPr="00DD17E7">
        <w:rPr>
          <w:rFonts w:eastAsia="Calibri"/>
          <w:spacing w:val="1"/>
          <w:sz w:val="22"/>
          <w:szCs w:val="22"/>
        </w:rPr>
        <w:t>4</w:t>
      </w:r>
      <w:r w:rsidRPr="00DD17E7">
        <w:rPr>
          <w:rFonts w:eastAsia="Calibri"/>
          <w:spacing w:val="-2"/>
          <w:sz w:val="22"/>
          <w:szCs w:val="22"/>
        </w:rPr>
        <w:t>2</w:t>
      </w:r>
      <w:r w:rsidRPr="00DD17E7">
        <w:rPr>
          <w:rFonts w:eastAsia="Calibri"/>
          <w:sz w:val="22"/>
          <w:szCs w:val="22"/>
        </w:rPr>
        <w:t>2</w:t>
      </w:r>
    </w:p>
    <w:p w:rsidR="00175A5F" w:rsidRPr="00CA5644" w:rsidRDefault="00175A5F" w:rsidP="00175A5F">
      <w:pPr>
        <w:ind w:left="2980"/>
        <w:rPr>
          <w:sz w:val="24"/>
          <w:szCs w:val="24"/>
        </w:rPr>
      </w:pPr>
    </w:p>
    <w:p w:rsidR="00717C88" w:rsidRPr="00CA5644" w:rsidRDefault="00145B4B" w:rsidP="00175A5F">
      <w:pPr>
        <w:ind w:left="820"/>
        <w:rPr>
          <w:sz w:val="24"/>
          <w:szCs w:val="24"/>
        </w:rPr>
      </w:pPr>
      <w:proofErr w:type="spellStart"/>
      <w:r w:rsidRPr="00CA5644">
        <w:rPr>
          <w:sz w:val="24"/>
          <w:szCs w:val="24"/>
        </w:rPr>
        <w:t>No.</w:t>
      </w:r>
      <w:r w:rsidRPr="00CA5644">
        <w:rPr>
          <w:spacing w:val="-1"/>
          <w:sz w:val="24"/>
          <w:szCs w:val="24"/>
        </w:rPr>
        <w:t>H</w:t>
      </w:r>
      <w:r w:rsidRPr="00CA5644">
        <w:rPr>
          <w:sz w:val="24"/>
          <w:szCs w:val="24"/>
        </w:rPr>
        <w:t>p</w:t>
      </w:r>
      <w:proofErr w:type="spellEnd"/>
      <w:r w:rsidRPr="00CA5644">
        <w:rPr>
          <w:sz w:val="24"/>
          <w:szCs w:val="24"/>
        </w:rPr>
        <w:t xml:space="preserve">                        </w:t>
      </w:r>
      <w:r w:rsidRPr="00CA5644">
        <w:rPr>
          <w:spacing w:val="15"/>
          <w:sz w:val="24"/>
          <w:szCs w:val="24"/>
        </w:rPr>
        <w:t xml:space="preserve"> </w:t>
      </w:r>
      <w:r w:rsidRPr="00CA5644">
        <w:rPr>
          <w:sz w:val="24"/>
          <w:szCs w:val="24"/>
        </w:rPr>
        <w:t xml:space="preserve">: </w:t>
      </w:r>
      <w:r w:rsidR="00CA5644">
        <w:rPr>
          <w:sz w:val="24"/>
          <w:szCs w:val="24"/>
        </w:rPr>
        <w:t>0897-2106-792</w:t>
      </w:r>
    </w:p>
    <w:p w:rsidR="00717C88" w:rsidRPr="00CA5644" w:rsidRDefault="00145B4B" w:rsidP="00175A5F">
      <w:pPr>
        <w:spacing w:before="41"/>
        <w:ind w:left="820"/>
        <w:rPr>
          <w:sz w:val="24"/>
          <w:szCs w:val="24"/>
        </w:rPr>
      </w:pPr>
      <w:r w:rsidRPr="00CA5644">
        <w:rPr>
          <w:spacing w:val="1"/>
          <w:sz w:val="24"/>
          <w:szCs w:val="24"/>
        </w:rPr>
        <w:t>S</w:t>
      </w:r>
      <w:r w:rsidRPr="00CA5644">
        <w:rPr>
          <w:sz w:val="24"/>
          <w:szCs w:val="24"/>
        </w:rPr>
        <w:t xml:space="preserve">tatus                         </w:t>
      </w:r>
      <w:r w:rsidRPr="00CA5644">
        <w:rPr>
          <w:spacing w:val="13"/>
          <w:sz w:val="24"/>
          <w:szCs w:val="24"/>
        </w:rPr>
        <w:t xml:space="preserve"> </w:t>
      </w:r>
      <w:r w:rsidRPr="00CA5644">
        <w:rPr>
          <w:sz w:val="24"/>
          <w:szCs w:val="24"/>
        </w:rPr>
        <w:t>:</w:t>
      </w:r>
      <w:r w:rsidRPr="00CA5644">
        <w:rPr>
          <w:spacing w:val="3"/>
          <w:sz w:val="24"/>
          <w:szCs w:val="24"/>
        </w:rPr>
        <w:t xml:space="preserve"> </w:t>
      </w:r>
      <w:proofErr w:type="spellStart"/>
      <w:r w:rsidR="002320EA" w:rsidRPr="00CA5644">
        <w:rPr>
          <w:spacing w:val="-5"/>
          <w:sz w:val="24"/>
          <w:szCs w:val="24"/>
        </w:rPr>
        <w:t>Belum</w:t>
      </w:r>
      <w:proofErr w:type="spellEnd"/>
      <w:r w:rsidR="002320EA" w:rsidRPr="00CA5644">
        <w:rPr>
          <w:spacing w:val="-5"/>
          <w:sz w:val="24"/>
          <w:szCs w:val="24"/>
        </w:rPr>
        <w:t xml:space="preserve"> </w:t>
      </w:r>
      <w:proofErr w:type="spellStart"/>
      <w:r w:rsidR="002320EA" w:rsidRPr="00CA5644">
        <w:rPr>
          <w:spacing w:val="-5"/>
          <w:sz w:val="24"/>
          <w:szCs w:val="24"/>
        </w:rPr>
        <w:t>Menikah</w:t>
      </w:r>
      <w:proofErr w:type="spellEnd"/>
    </w:p>
    <w:p w:rsidR="00717C88" w:rsidRPr="00CA5644" w:rsidRDefault="00145B4B" w:rsidP="00175A5F">
      <w:pPr>
        <w:spacing w:before="41"/>
        <w:ind w:left="820"/>
        <w:rPr>
          <w:sz w:val="24"/>
          <w:szCs w:val="24"/>
        </w:rPr>
      </w:pPr>
      <w:r w:rsidRPr="00CA5644">
        <w:rPr>
          <w:position w:val="-1"/>
          <w:sz w:val="24"/>
          <w:szCs w:val="24"/>
        </w:rPr>
        <w:t>E</w:t>
      </w:r>
      <w:r w:rsidRPr="00CA5644">
        <w:rPr>
          <w:spacing w:val="-1"/>
          <w:position w:val="-1"/>
          <w:sz w:val="24"/>
          <w:szCs w:val="24"/>
        </w:rPr>
        <w:t>-</w:t>
      </w:r>
      <w:r w:rsidRPr="00CA5644">
        <w:rPr>
          <w:position w:val="-1"/>
          <w:sz w:val="24"/>
          <w:szCs w:val="24"/>
        </w:rPr>
        <w:t xml:space="preserve">mail                        </w:t>
      </w:r>
      <w:r w:rsidRPr="00CA5644">
        <w:rPr>
          <w:spacing w:val="8"/>
          <w:position w:val="-1"/>
          <w:sz w:val="24"/>
          <w:szCs w:val="24"/>
        </w:rPr>
        <w:t xml:space="preserve"> </w:t>
      </w:r>
      <w:r w:rsidRPr="00CA5644">
        <w:rPr>
          <w:position w:val="-1"/>
          <w:sz w:val="24"/>
          <w:szCs w:val="24"/>
        </w:rPr>
        <w:t xml:space="preserve">: </w:t>
      </w:r>
      <w:hyperlink r:id="rId5" w:history="1">
        <w:r w:rsidR="00CA5644" w:rsidRPr="000202B6">
          <w:rPr>
            <w:rStyle w:val="Hyperlink"/>
            <w:spacing w:val="-1"/>
            <w:position w:val="-1"/>
            <w:sz w:val="24"/>
            <w:szCs w:val="24"/>
            <w:u w:color="0000FF"/>
          </w:rPr>
          <w:t>qoriinur</w:t>
        </w:r>
        <w:r w:rsidR="00CA5644" w:rsidRPr="000202B6">
          <w:rPr>
            <w:rStyle w:val="Hyperlink"/>
            <w:spacing w:val="2"/>
            <w:position w:val="-1"/>
            <w:sz w:val="24"/>
            <w:szCs w:val="24"/>
            <w:u w:color="0000FF"/>
          </w:rPr>
          <w:t>@</w:t>
        </w:r>
        <w:r w:rsidR="00CA5644" w:rsidRPr="000202B6">
          <w:rPr>
            <w:rStyle w:val="Hyperlink"/>
            <w:spacing w:val="-2"/>
            <w:position w:val="-1"/>
            <w:sz w:val="24"/>
            <w:szCs w:val="24"/>
            <w:u w:color="0000FF"/>
          </w:rPr>
          <w:t>g</w:t>
        </w:r>
        <w:r w:rsidR="00CA5644" w:rsidRPr="000202B6">
          <w:rPr>
            <w:rStyle w:val="Hyperlink"/>
            <w:position w:val="-1"/>
            <w:sz w:val="24"/>
            <w:szCs w:val="24"/>
            <w:u w:color="0000FF"/>
          </w:rPr>
          <w:t>mail.com</w:t>
        </w:r>
      </w:hyperlink>
    </w:p>
    <w:p w:rsidR="00717C88" w:rsidRPr="00CA5644" w:rsidRDefault="00717C88" w:rsidP="00175A5F">
      <w:pPr>
        <w:spacing w:before="15"/>
        <w:rPr>
          <w:sz w:val="24"/>
          <w:szCs w:val="24"/>
        </w:rPr>
      </w:pPr>
    </w:p>
    <w:p w:rsidR="00717C88" w:rsidRDefault="00145B4B" w:rsidP="00175A5F">
      <w:pPr>
        <w:spacing w:before="29"/>
        <w:ind w:left="100" w:right="83"/>
        <w:jc w:val="both"/>
        <w:rPr>
          <w:sz w:val="24"/>
          <w:szCs w:val="24"/>
        </w:rPr>
      </w:pPr>
      <w:proofErr w:type="spellStart"/>
      <w:r w:rsidRPr="00CA5644">
        <w:rPr>
          <w:spacing w:val="-2"/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</w:t>
      </w:r>
      <w:r w:rsidRPr="00CA5644">
        <w:rPr>
          <w:spacing w:val="2"/>
          <w:sz w:val="24"/>
          <w:szCs w:val="24"/>
        </w:rPr>
        <w:t>s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ma</w:t>
      </w:r>
      <w:proofErr w:type="spellEnd"/>
      <w:r w:rsidRPr="00CA5644">
        <w:rPr>
          <w:spacing w:val="2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ini</w:t>
      </w:r>
      <w:proofErr w:type="spellEnd"/>
      <w:r w:rsidRPr="00CA5644">
        <w:rPr>
          <w:spacing w:val="3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s</w:t>
      </w:r>
      <w:r w:rsidRPr="00CA5644">
        <w:rPr>
          <w:spacing w:val="1"/>
          <w:sz w:val="24"/>
          <w:szCs w:val="24"/>
        </w:rPr>
        <w:t>a</w:t>
      </w:r>
      <w:r w:rsidRPr="00CA5644">
        <w:rPr>
          <w:spacing w:val="-5"/>
          <w:sz w:val="24"/>
          <w:szCs w:val="24"/>
        </w:rPr>
        <w:t>y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pacing w:val="2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me</w:t>
      </w:r>
      <w:r w:rsidRPr="00CA5644">
        <w:rPr>
          <w:spacing w:val="2"/>
          <w:sz w:val="24"/>
          <w:szCs w:val="24"/>
        </w:rPr>
        <w:t>n</w:t>
      </w:r>
      <w:r w:rsidRPr="00CA5644">
        <w:rPr>
          <w:sz w:val="24"/>
          <w:szCs w:val="24"/>
        </w:rPr>
        <w:t>g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jukan</w:t>
      </w:r>
      <w:proofErr w:type="spellEnd"/>
      <w:r w:rsidRPr="00CA5644">
        <w:rPr>
          <w:spacing w:val="2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lam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r</w:t>
      </w:r>
      <w:r w:rsidRPr="00CA5644">
        <w:rPr>
          <w:spacing w:val="-2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pacing w:val="3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k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</w:t>
      </w:r>
      <w:r w:rsidRPr="00CA5644">
        <w:rPr>
          <w:spacing w:val="2"/>
          <w:sz w:val="24"/>
          <w:szCs w:val="24"/>
        </w:rPr>
        <w:t>j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pacing w:val="5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mel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lui</w:t>
      </w:r>
      <w:proofErr w:type="spellEnd"/>
      <w:r w:rsidRPr="00CA5644">
        <w:rPr>
          <w:spacing w:val="3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rus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h</w:t>
      </w:r>
      <w:r w:rsidRPr="00CA5644">
        <w:rPr>
          <w:spacing w:val="-1"/>
          <w:sz w:val="24"/>
          <w:szCs w:val="24"/>
        </w:rPr>
        <w:t>aa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pacing w:val="7"/>
          <w:sz w:val="24"/>
          <w:szCs w:val="24"/>
        </w:rPr>
        <w:t xml:space="preserve"> </w:t>
      </w:r>
      <w:r w:rsidRPr="00CA5644">
        <w:rPr>
          <w:spacing w:val="-5"/>
          <w:sz w:val="24"/>
          <w:szCs w:val="24"/>
        </w:rPr>
        <w:t>y</w:t>
      </w:r>
      <w:r w:rsidRPr="00CA5644">
        <w:rPr>
          <w:spacing w:val="-1"/>
          <w:sz w:val="24"/>
          <w:szCs w:val="24"/>
        </w:rPr>
        <w:t>a</w:t>
      </w:r>
      <w:r w:rsidRPr="00CA5644">
        <w:rPr>
          <w:spacing w:val="2"/>
          <w:sz w:val="24"/>
          <w:szCs w:val="24"/>
        </w:rPr>
        <w:t>n</w:t>
      </w:r>
      <w:r w:rsidRPr="00CA5644">
        <w:rPr>
          <w:sz w:val="24"/>
          <w:szCs w:val="24"/>
        </w:rPr>
        <w:t xml:space="preserve">g </w:t>
      </w:r>
      <w:proofErr w:type="spellStart"/>
      <w:r w:rsidRPr="00CA5644">
        <w:rPr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a</w:t>
      </w:r>
      <w:r w:rsidRPr="00CA5644">
        <w:rPr>
          <w:spacing w:val="2"/>
          <w:sz w:val="24"/>
          <w:szCs w:val="24"/>
        </w:rPr>
        <w:t>p</w:t>
      </w:r>
      <w:r w:rsidRPr="00CA5644">
        <w:rPr>
          <w:spacing w:val="1"/>
          <w:sz w:val="24"/>
          <w:szCs w:val="24"/>
        </w:rPr>
        <w:t>a</w:t>
      </w:r>
      <w:r w:rsidRPr="00CA5644">
        <w:rPr>
          <w:sz w:val="24"/>
          <w:szCs w:val="24"/>
        </w:rPr>
        <w:t>k</w:t>
      </w:r>
      <w:proofErr w:type="spellEnd"/>
      <w:r w:rsidRPr="00CA5644">
        <w:rPr>
          <w:sz w:val="24"/>
          <w:szCs w:val="24"/>
        </w:rPr>
        <w:t>/</w:t>
      </w:r>
      <w:proofErr w:type="spellStart"/>
      <w:r w:rsidRPr="00CA5644">
        <w:rPr>
          <w:spacing w:val="1"/>
          <w:sz w:val="24"/>
          <w:szCs w:val="24"/>
        </w:rPr>
        <w:t>i</w:t>
      </w:r>
      <w:r w:rsidRPr="00CA5644">
        <w:rPr>
          <w:sz w:val="24"/>
          <w:szCs w:val="24"/>
        </w:rPr>
        <w:t>bu</w:t>
      </w:r>
      <w:proofErr w:type="spellEnd"/>
      <w:r w:rsidRPr="00CA5644">
        <w:rPr>
          <w:spacing w:val="3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pi</w:t>
      </w:r>
      <w:r w:rsidRPr="00CA5644">
        <w:rPr>
          <w:spacing w:val="1"/>
          <w:sz w:val="24"/>
          <w:szCs w:val="24"/>
        </w:rPr>
        <w:t>m</w:t>
      </w:r>
      <w:r w:rsidRPr="00CA5644">
        <w:rPr>
          <w:sz w:val="24"/>
          <w:szCs w:val="24"/>
        </w:rPr>
        <w:t>pin</w:t>
      </w:r>
      <w:proofErr w:type="spellEnd"/>
      <w:r w:rsidRPr="00CA5644">
        <w:rPr>
          <w:sz w:val="24"/>
          <w:szCs w:val="24"/>
        </w:rPr>
        <w:t>.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pacing w:val="1"/>
          <w:sz w:val="24"/>
          <w:szCs w:val="24"/>
        </w:rPr>
        <w:t>S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a</w:t>
      </w:r>
      <w:r w:rsidRPr="00CA5644">
        <w:rPr>
          <w:spacing w:val="-2"/>
          <w:sz w:val="24"/>
          <w:szCs w:val="24"/>
        </w:rPr>
        <w:t>g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i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h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rti</w:t>
      </w:r>
      <w:r w:rsidR="00CA5644">
        <w:rPr>
          <w:sz w:val="24"/>
          <w:szCs w:val="24"/>
        </w:rPr>
        <w:t>m</w:t>
      </w:r>
      <w:r w:rsidRPr="00CA5644">
        <w:rPr>
          <w:sz w:val="24"/>
          <w:szCs w:val="24"/>
        </w:rPr>
        <w:t>ba</w:t>
      </w:r>
      <w:r w:rsidRPr="00CA5644">
        <w:rPr>
          <w:spacing w:val="1"/>
          <w:sz w:val="24"/>
          <w:szCs w:val="24"/>
        </w:rPr>
        <w:t>n</w:t>
      </w:r>
      <w:r w:rsidRPr="00CA5644">
        <w:rPr>
          <w:sz w:val="24"/>
          <w:szCs w:val="24"/>
        </w:rPr>
        <w:t>g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. </w:t>
      </w:r>
      <w:r w:rsidRPr="00CA5644">
        <w:rPr>
          <w:spacing w:val="1"/>
          <w:sz w:val="24"/>
          <w:szCs w:val="24"/>
        </w:rPr>
        <w:t>S</w:t>
      </w:r>
      <w:r w:rsidRPr="00CA5644">
        <w:rPr>
          <w:spacing w:val="4"/>
          <w:sz w:val="24"/>
          <w:szCs w:val="24"/>
        </w:rPr>
        <w:t>a</w:t>
      </w:r>
      <w:r w:rsidRPr="00CA5644">
        <w:rPr>
          <w:spacing w:val="-5"/>
          <w:sz w:val="24"/>
          <w:szCs w:val="24"/>
        </w:rPr>
        <w:t>y</w:t>
      </w:r>
      <w:r w:rsidRPr="00CA5644">
        <w:rPr>
          <w:sz w:val="24"/>
          <w:szCs w:val="24"/>
        </w:rPr>
        <w:t>a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lampirk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</w:t>
      </w:r>
      <w:r w:rsidRPr="00CA5644">
        <w:rPr>
          <w:spacing w:val="4"/>
          <w:sz w:val="24"/>
          <w:szCs w:val="24"/>
        </w:rPr>
        <w:t>s</w:t>
      </w:r>
      <w:r w:rsidRPr="00CA5644">
        <w:rPr>
          <w:spacing w:val="-5"/>
          <w:sz w:val="24"/>
          <w:szCs w:val="24"/>
        </w:rPr>
        <w:t>y</w:t>
      </w:r>
      <w:r w:rsidRPr="00CA5644">
        <w:rPr>
          <w:spacing w:val="1"/>
          <w:sz w:val="24"/>
          <w:szCs w:val="24"/>
        </w:rPr>
        <w:t>a</w:t>
      </w:r>
      <w:r w:rsidRPr="00CA5644">
        <w:rPr>
          <w:sz w:val="24"/>
          <w:szCs w:val="24"/>
        </w:rPr>
        <w:t>r</w:t>
      </w:r>
      <w:r w:rsidRPr="00CA5644">
        <w:rPr>
          <w:spacing w:val="-2"/>
          <w:sz w:val="24"/>
          <w:szCs w:val="24"/>
        </w:rPr>
        <w:t>a</w:t>
      </w:r>
      <w:r w:rsidRPr="00CA5644">
        <w:rPr>
          <w:sz w:val="24"/>
          <w:szCs w:val="24"/>
        </w:rPr>
        <w:t>tan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pacing w:val="2"/>
          <w:sz w:val="24"/>
          <w:szCs w:val="24"/>
        </w:rPr>
        <w:t>b</w:t>
      </w:r>
      <w:r w:rsidRPr="00CA5644">
        <w:rPr>
          <w:spacing w:val="1"/>
          <w:sz w:val="24"/>
          <w:szCs w:val="24"/>
        </w:rPr>
        <w:t>e</w:t>
      </w:r>
      <w:r w:rsidRPr="00CA5644">
        <w:rPr>
          <w:sz w:val="24"/>
          <w:szCs w:val="24"/>
        </w:rPr>
        <w:t>rikut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ini</w:t>
      </w:r>
      <w:proofErr w:type="spellEnd"/>
      <w:r w:rsidRPr="00CA5644">
        <w:rPr>
          <w:sz w:val="24"/>
          <w:szCs w:val="24"/>
        </w:rPr>
        <w:t>:</w:t>
      </w:r>
    </w:p>
    <w:p w:rsidR="00175A5F" w:rsidRPr="00CA5644" w:rsidRDefault="00175A5F" w:rsidP="00175A5F">
      <w:pPr>
        <w:spacing w:before="29"/>
        <w:ind w:left="100" w:right="83"/>
        <w:jc w:val="both"/>
        <w:rPr>
          <w:sz w:val="24"/>
          <w:szCs w:val="24"/>
        </w:rPr>
      </w:pPr>
    </w:p>
    <w:p w:rsidR="00717C88" w:rsidRPr="00CA5644" w:rsidRDefault="002320EA" w:rsidP="00175A5F">
      <w:pPr>
        <w:spacing w:before="43"/>
        <w:ind w:left="820"/>
        <w:rPr>
          <w:sz w:val="24"/>
          <w:szCs w:val="24"/>
        </w:rPr>
      </w:pPr>
      <w:r w:rsidRPr="00CA5644">
        <w:rPr>
          <w:sz w:val="24"/>
          <w:szCs w:val="24"/>
        </w:rPr>
        <w:t>1</w:t>
      </w:r>
      <w:r w:rsidR="00145B4B" w:rsidRPr="00CA5644">
        <w:rPr>
          <w:sz w:val="24"/>
          <w:szCs w:val="24"/>
        </w:rPr>
        <w:t>.   CV / D</w:t>
      </w:r>
      <w:r w:rsidR="00145B4B" w:rsidRPr="00CA5644">
        <w:rPr>
          <w:spacing w:val="-1"/>
          <w:sz w:val="24"/>
          <w:szCs w:val="24"/>
        </w:rPr>
        <w:t>a</w:t>
      </w:r>
      <w:r w:rsidR="00145B4B" w:rsidRPr="00CA5644">
        <w:rPr>
          <w:sz w:val="24"/>
          <w:szCs w:val="24"/>
        </w:rPr>
        <w:t xml:space="preserve">ta </w:t>
      </w:r>
      <w:proofErr w:type="spellStart"/>
      <w:r w:rsidR="00145B4B" w:rsidRPr="00CA5644">
        <w:rPr>
          <w:sz w:val="24"/>
          <w:szCs w:val="24"/>
        </w:rPr>
        <w:t>Riw</w:t>
      </w:r>
      <w:r w:rsidR="00145B4B" w:rsidRPr="00CA5644">
        <w:rPr>
          <w:spacing w:val="3"/>
          <w:sz w:val="24"/>
          <w:szCs w:val="24"/>
        </w:rPr>
        <w:t>a</w:t>
      </w:r>
      <w:r w:rsidR="00145B4B" w:rsidRPr="00CA5644">
        <w:rPr>
          <w:spacing w:val="-5"/>
          <w:sz w:val="24"/>
          <w:szCs w:val="24"/>
        </w:rPr>
        <w:t>y</w:t>
      </w:r>
      <w:r w:rsidR="00145B4B" w:rsidRPr="00CA5644">
        <w:rPr>
          <w:spacing w:val="-1"/>
          <w:sz w:val="24"/>
          <w:szCs w:val="24"/>
        </w:rPr>
        <w:t>a</w:t>
      </w:r>
      <w:r w:rsidR="00145B4B" w:rsidRPr="00CA5644">
        <w:rPr>
          <w:sz w:val="24"/>
          <w:szCs w:val="24"/>
        </w:rPr>
        <w:t>t</w:t>
      </w:r>
      <w:proofErr w:type="spellEnd"/>
      <w:r w:rsidR="00145B4B" w:rsidRPr="00CA5644">
        <w:rPr>
          <w:sz w:val="24"/>
          <w:szCs w:val="24"/>
        </w:rPr>
        <w:t xml:space="preserve"> </w:t>
      </w:r>
      <w:proofErr w:type="spellStart"/>
      <w:r w:rsidR="00145B4B" w:rsidRPr="00CA5644">
        <w:rPr>
          <w:sz w:val="24"/>
          <w:szCs w:val="24"/>
        </w:rPr>
        <w:t>Hid</w:t>
      </w:r>
      <w:r w:rsidR="00145B4B" w:rsidRPr="00CA5644">
        <w:rPr>
          <w:spacing w:val="3"/>
          <w:sz w:val="24"/>
          <w:szCs w:val="24"/>
        </w:rPr>
        <w:t>u</w:t>
      </w:r>
      <w:r w:rsidR="00145B4B" w:rsidRPr="00CA5644">
        <w:rPr>
          <w:sz w:val="24"/>
          <w:szCs w:val="24"/>
        </w:rPr>
        <w:t>p</w:t>
      </w:r>
      <w:proofErr w:type="spellEnd"/>
    </w:p>
    <w:p w:rsidR="00717C88" w:rsidRPr="00CA5644" w:rsidRDefault="002320EA" w:rsidP="00175A5F">
      <w:pPr>
        <w:spacing w:before="41"/>
        <w:ind w:left="820"/>
        <w:rPr>
          <w:sz w:val="24"/>
          <w:szCs w:val="24"/>
        </w:rPr>
      </w:pPr>
      <w:r w:rsidRPr="00CA5644">
        <w:rPr>
          <w:sz w:val="24"/>
          <w:szCs w:val="24"/>
        </w:rPr>
        <w:t>2</w:t>
      </w:r>
      <w:r w:rsidR="00145B4B" w:rsidRPr="00CA5644">
        <w:rPr>
          <w:sz w:val="24"/>
          <w:szCs w:val="24"/>
        </w:rPr>
        <w:t xml:space="preserve">.   </w:t>
      </w:r>
      <w:proofErr w:type="spellStart"/>
      <w:r w:rsidR="00145B4B" w:rsidRPr="00CA5644">
        <w:rPr>
          <w:spacing w:val="-1"/>
          <w:sz w:val="24"/>
          <w:szCs w:val="24"/>
        </w:rPr>
        <w:t>F</w:t>
      </w:r>
      <w:r w:rsidR="00145B4B" w:rsidRPr="00CA5644">
        <w:rPr>
          <w:sz w:val="24"/>
          <w:szCs w:val="24"/>
        </w:rPr>
        <w:t>oto</w:t>
      </w:r>
      <w:proofErr w:type="spellEnd"/>
      <w:r w:rsidR="00145B4B" w:rsidRPr="00CA5644">
        <w:rPr>
          <w:sz w:val="24"/>
          <w:szCs w:val="24"/>
        </w:rPr>
        <w:t xml:space="preserve"> </w:t>
      </w:r>
      <w:r w:rsidR="00145B4B" w:rsidRPr="00CA5644">
        <w:rPr>
          <w:spacing w:val="-4"/>
          <w:sz w:val="24"/>
          <w:szCs w:val="24"/>
        </w:rPr>
        <w:t xml:space="preserve"> </w:t>
      </w:r>
      <w:r w:rsidR="00145B4B" w:rsidRPr="00CA5644">
        <w:rPr>
          <w:sz w:val="24"/>
          <w:szCs w:val="24"/>
        </w:rPr>
        <w:t>KTP</w:t>
      </w:r>
    </w:p>
    <w:p w:rsidR="00717C88" w:rsidRDefault="002320EA" w:rsidP="00304469">
      <w:pPr>
        <w:spacing w:before="41"/>
        <w:ind w:left="820"/>
        <w:rPr>
          <w:sz w:val="24"/>
          <w:szCs w:val="24"/>
        </w:rPr>
      </w:pPr>
      <w:r w:rsidRPr="00CA5644">
        <w:rPr>
          <w:sz w:val="24"/>
          <w:szCs w:val="24"/>
        </w:rPr>
        <w:t>3</w:t>
      </w:r>
      <w:r w:rsidR="00145B4B" w:rsidRPr="00CA5644">
        <w:rPr>
          <w:sz w:val="24"/>
          <w:szCs w:val="24"/>
        </w:rPr>
        <w:t xml:space="preserve">.   </w:t>
      </w:r>
      <w:r w:rsidR="00145B4B" w:rsidRPr="00CA5644">
        <w:rPr>
          <w:spacing w:val="1"/>
          <w:sz w:val="24"/>
          <w:szCs w:val="24"/>
        </w:rPr>
        <w:t>P</w:t>
      </w:r>
      <w:r w:rsidR="00145B4B" w:rsidRPr="00CA5644">
        <w:rPr>
          <w:spacing w:val="-1"/>
          <w:sz w:val="24"/>
          <w:szCs w:val="24"/>
        </w:rPr>
        <w:t>a</w:t>
      </w:r>
      <w:r w:rsidR="00145B4B" w:rsidRPr="00CA5644">
        <w:rPr>
          <w:sz w:val="24"/>
          <w:szCs w:val="24"/>
        </w:rPr>
        <w:t xml:space="preserve">s </w:t>
      </w:r>
      <w:proofErr w:type="spellStart"/>
      <w:r w:rsidR="00145B4B" w:rsidRPr="00CA5644">
        <w:rPr>
          <w:spacing w:val="-1"/>
          <w:sz w:val="24"/>
          <w:szCs w:val="24"/>
        </w:rPr>
        <w:t>F</w:t>
      </w:r>
      <w:r w:rsidR="00145B4B" w:rsidRPr="00CA5644">
        <w:rPr>
          <w:sz w:val="24"/>
          <w:szCs w:val="24"/>
        </w:rPr>
        <w:t>oto</w:t>
      </w:r>
      <w:proofErr w:type="spellEnd"/>
      <w:r w:rsidR="00145B4B" w:rsidRPr="00CA5644">
        <w:rPr>
          <w:sz w:val="24"/>
          <w:szCs w:val="24"/>
        </w:rPr>
        <w:t xml:space="preserve"> </w:t>
      </w:r>
      <w:proofErr w:type="spellStart"/>
      <w:r w:rsidR="00145B4B" w:rsidRPr="00CA5644">
        <w:rPr>
          <w:spacing w:val="2"/>
          <w:sz w:val="24"/>
          <w:szCs w:val="24"/>
        </w:rPr>
        <w:t>W</w:t>
      </w:r>
      <w:r w:rsidR="00145B4B" w:rsidRPr="00CA5644">
        <w:rPr>
          <w:spacing w:val="-1"/>
          <w:sz w:val="24"/>
          <w:szCs w:val="24"/>
        </w:rPr>
        <w:t>a</w:t>
      </w:r>
      <w:r w:rsidR="00145B4B" w:rsidRPr="00CA5644">
        <w:rPr>
          <w:sz w:val="24"/>
          <w:szCs w:val="24"/>
        </w:rPr>
        <w:t>rna</w:t>
      </w:r>
      <w:proofErr w:type="spellEnd"/>
    </w:p>
    <w:p w:rsidR="00175A5F" w:rsidRPr="00CA5644" w:rsidRDefault="00175A5F" w:rsidP="00175A5F">
      <w:pPr>
        <w:spacing w:before="41"/>
        <w:ind w:left="820"/>
        <w:rPr>
          <w:sz w:val="24"/>
          <w:szCs w:val="24"/>
        </w:rPr>
      </w:pPr>
    </w:p>
    <w:p w:rsidR="00717C88" w:rsidRPr="00CA5644" w:rsidRDefault="00145B4B" w:rsidP="00175A5F">
      <w:pPr>
        <w:ind w:left="100" w:right="77"/>
        <w:jc w:val="both"/>
        <w:rPr>
          <w:sz w:val="24"/>
          <w:szCs w:val="24"/>
        </w:rPr>
      </w:pPr>
      <w:proofErr w:type="spellStart"/>
      <w:r w:rsidRPr="00CA5644">
        <w:rPr>
          <w:sz w:val="24"/>
          <w:szCs w:val="24"/>
        </w:rPr>
        <w:t>D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m</w:t>
      </w:r>
      <w:r w:rsidRPr="00CA5644">
        <w:rPr>
          <w:spacing w:val="1"/>
          <w:sz w:val="24"/>
          <w:szCs w:val="24"/>
        </w:rPr>
        <w:t>i</w:t>
      </w:r>
      <w:r w:rsidRPr="00CA5644">
        <w:rPr>
          <w:sz w:val="24"/>
          <w:szCs w:val="24"/>
        </w:rPr>
        <w:t>kian</w:t>
      </w:r>
      <w:proofErr w:type="spellEnd"/>
      <w:r w:rsidRPr="00CA5644">
        <w:rPr>
          <w:sz w:val="24"/>
          <w:szCs w:val="24"/>
        </w:rPr>
        <w:t xml:space="preserve">  </w:t>
      </w:r>
      <w:proofErr w:type="spellStart"/>
      <w:r w:rsidRPr="00CA5644">
        <w:rPr>
          <w:sz w:val="24"/>
          <w:szCs w:val="24"/>
        </w:rPr>
        <w:t>sur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t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lam</w:t>
      </w:r>
      <w:r w:rsidRPr="00CA5644">
        <w:rPr>
          <w:spacing w:val="-1"/>
          <w:sz w:val="24"/>
          <w:szCs w:val="24"/>
        </w:rPr>
        <w:t>a</w:t>
      </w:r>
      <w:r w:rsidRPr="00CA5644">
        <w:rPr>
          <w:spacing w:val="1"/>
          <w:sz w:val="24"/>
          <w:szCs w:val="24"/>
        </w:rPr>
        <w:t>ra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ini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4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s</w:t>
      </w:r>
      <w:r w:rsidRPr="00CA5644">
        <w:rPr>
          <w:spacing w:val="1"/>
          <w:sz w:val="24"/>
          <w:szCs w:val="24"/>
        </w:rPr>
        <w:t>a</w:t>
      </w:r>
      <w:r w:rsidRPr="00CA5644">
        <w:rPr>
          <w:spacing w:val="-5"/>
          <w:sz w:val="24"/>
          <w:szCs w:val="24"/>
        </w:rPr>
        <w:t>y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z w:val="24"/>
          <w:szCs w:val="24"/>
        </w:rPr>
        <w:t xml:space="preserve">  </w:t>
      </w:r>
      <w:proofErr w:type="spellStart"/>
      <w:r w:rsidRPr="00CA5644">
        <w:rPr>
          <w:sz w:val="24"/>
          <w:szCs w:val="24"/>
        </w:rPr>
        <w:t>b</w:t>
      </w:r>
      <w:r w:rsidRPr="00CA5644">
        <w:rPr>
          <w:spacing w:val="2"/>
          <w:sz w:val="24"/>
          <w:szCs w:val="24"/>
        </w:rPr>
        <w:t>u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t</w:t>
      </w:r>
      <w:proofErr w:type="spellEnd"/>
      <w:r w:rsidRPr="00CA5644">
        <w:rPr>
          <w:sz w:val="24"/>
          <w:szCs w:val="24"/>
        </w:rPr>
        <w:t xml:space="preserve">,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s</w:t>
      </w:r>
      <w:r w:rsidRPr="00CA5644">
        <w:rPr>
          <w:spacing w:val="1"/>
          <w:sz w:val="24"/>
          <w:szCs w:val="24"/>
        </w:rPr>
        <w:t>a</w:t>
      </w:r>
      <w:r w:rsidRPr="00CA5644">
        <w:rPr>
          <w:sz w:val="24"/>
          <w:szCs w:val="24"/>
        </w:rPr>
        <w:t>r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4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h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r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p</w:t>
      </w:r>
      <w:r w:rsidRPr="00CA5644">
        <w:rPr>
          <w:spacing w:val="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s</w:t>
      </w:r>
      <w:r w:rsidRPr="00CA5644">
        <w:rPr>
          <w:spacing w:val="4"/>
          <w:sz w:val="24"/>
          <w:szCs w:val="24"/>
        </w:rPr>
        <w:t>a</w:t>
      </w:r>
      <w:r w:rsidRPr="00CA5644">
        <w:rPr>
          <w:spacing w:val="-5"/>
          <w:sz w:val="24"/>
          <w:szCs w:val="24"/>
        </w:rPr>
        <w:t>y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z w:val="24"/>
          <w:szCs w:val="24"/>
        </w:rPr>
        <w:t xml:space="preserve">  </w:t>
      </w:r>
      <w:proofErr w:type="spellStart"/>
      <w:r w:rsidRPr="00CA5644">
        <w:rPr>
          <w:sz w:val="24"/>
          <w:szCs w:val="24"/>
        </w:rPr>
        <w:t>untuk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4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di</w:t>
      </w:r>
      <w:r w:rsidRPr="00CA5644">
        <w:rPr>
          <w:spacing w:val="1"/>
          <w:sz w:val="24"/>
          <w:szCs w:val="24"/>
        </w:rPr>
        <w:t>t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rima</w:t>
      </w:r>
      <w:proofErr w:type="spellEnd"/>
      <w:r w:rsidRPr="00CA5644">
        <w:rPr>
          <w:sz w:val="24"/>
          <w:szCs w:val="24"/>
        </w:rPr>
        <w:t xml:space="preserve">  </w:t>
      </w:r>
      <w:proofErr w:type="spellStart"/>
      <w:r w:rsidRPr="00CA5644">
        <w:rPr>
          <w:sz w:val="24"/>
          <w:szCs w:val="24"/>
        </w:rPr>
        <w:t>d</w:t>
      </w:r>
      <w:r w:rsidRPr="00CA5644">
        <w:rPr>
          <w:spacing w:val="3"/>
          <w:sz w:val="24"/>
          <w:szCs w:val="24"/>
        </w:rPr>
        <w:t>i</w:t>
      </w:r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rus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h</w:t>
      </w:r>
      <w:r w:rsidRPr="00CA5644">
        <w:rPr>
          <w:spacing w:val="1"/>
          <w:sz w:val="24"/>
          <w:szCs w:val="24"/>
        </w:rPr>
        <w:t>a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b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k</w:t>
      </w:r>
      <w:proofErr w:type="spellEnd"/>
      <w:r w:rsidRPr="00CA5644">
        <w:rPr>
          <w:sz w:val="24"/>
          <w:szCs w:val="24"/>
        </w:rPr>
        <w:t>/</w:t>
      </w:r>
      <w:proofErr w:type="spellStart"/>
      <w:r w:rsidRPr="00CA5644">
        <w:rPr>
          <w:spacing w:val="1"/>
          <w:sz w:val="24"/>
          <w:szCs w:val="24"/>
        </w:rPr>
        <w:t>i</w:t>
      </w:r>
      <w:r w:rsidRPr="00CA5644">
        <w:rPr>
          <w:sz w:val="24"/>
          <w:szCs w:val="24"/>
        </w:rPr>
        <w:t>bu</w:t>
      </w:r>
      <w:proofErr w:type="spellEnd"/>
      <w:r w:rsidRPr="00CA5644">
        <w:rPr>
          <w:sz w:val="24"/>
          <w:szCs w:val="24"/>
        </w:rPr>
        <w:t xml:space="preserve">.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At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s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2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rh</w:t>
      </w:r>
      <w:r w:rsidRPr="00CA5644">
        <w:rPr>
          <w:spacing w:val="-2"/>
          <w:sz w:val="24"/>
          <w:szCs w:val="24"/>
        </w:rPr>
        <w:t>a</w:t>
      </w:r>
      <w:r w:rsidRPr="00CA5644">
        <w:rPr>
          <w:sz w:val="24"/>
          <w:szCs w:val="24"/>
        </w:rPr>
        <w:t>t</w:t>
      </w:r>
      <w:r w:rsidRPr="00CA5644">
        <w:rPr>
          <w:spacing w:val="3"/>
          <w:sz w:val="24"/>
          <w:szCs w:val="24"/>
        </w:rPr>
        <w:t>i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r w:rsidRPr="00CA5644">
        <w:rPr>
          <w:spacing w:val="2"/>
          <w:sz w:val="24"/>
          <w:szCs w:val="24"/>
        </w:rPr>
        <w:t>n</w:t>
      </w:r>
      <w:r w:rsidRPr="00CA5644">
        <w:rPr>
          <w:spacing w:val="-5"/>
          <w:sz w:val="24"/>
          <w:szCs w:val="24"/>
        </w:rPr>
        <w:t>y</w:t>
      </w:r>
      <w:r w:rsidRPr="00CA5644">
        <w:rPr>
          <w:spacing w:val="1"/>
          <w:sz w:val="24"/>
          <w:szCs w:val="24"/>
        </w:rPr>
        <w:t>a</w:t>
      </w:r>
      <w:proofErr w:type="spellEnd"/>
      <w:r w:rsidRPr="00CA5644">
        <w:rPr>
          <w:sz w:val="24"/>
          <w:szCs w:val="24"/>
        </w:rPr>
        <w:t xml:space="preserve">,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k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bi</w:t>
      </w:r>
      <w:r w:rsidRPr="00CA5644">
        <w:rPr>
          <w:spacing w:val="1"/>
          <w:sz w:val="24"/>
          <w:szCs w:val="24"/>
        </w:rPr>
        <w:t>j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ksa</w:t>
      </w:r>
      <w:r w:rsidRPr="00CA5644">
        <w:rPr>
          <w:spacing w:val="1"/>
          <w:sz w:val="24"/>
          <w:szCs w:val="24"/>
        </w:rPr>
        <w:t>n</w:t>
      </w:r>
      <w:r w:rsidRPr="00CA5644">
        <w:rPr>
          <w:spacing w:val="-1"/>
          <w:sz w:val="24"/>
          <w:szCs w:val="24"/>
        </w:rPr>
        <w:t>aa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pacing w:val="2"/>
          <w:sz w:val="24"/>
          <w:szCs w:val="24"/>
        </w:rPr>
        <w:t>d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dikabulk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p</w:t>
      </w:r>
      <w:r w:rsidRPr="00CA5644">
        <w:rPr>
          <w:spacing w:val="-1"/>
          <w:sz w:val="24"/>
          <w:szCs w:val="24"/>
        </w:rPr>
        <w:t>e</w:t>
      </w:r>
      <w:r w:rsidRPr="00CA5644">
        <w:rPr>
          <w:sz w:val="24"/>
          <w:szCs w:val="24"/>
        </w:rPr>
        <w:t>rmoh</w:t>
      </w:r>
      <w:r w:rsidRPr="00CA5644">
        <w:rPr>
          <w:spacing w:val="2"/>
          <w:sz w:val="24"/>
          <w:szCs w:val="24"/>
        </w:rPr>
        <w:t>o</w:t>
      </w:r>
      <w:r w:rsidRPr="00CA5644">
        <w:rPr>
          <w:sz w:val="24"/>
          <w:szCs w:val="24"/>
        </w:rPr>
        <w:t>n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ini</w:t>
      </w:r>
      <w:proofErr w:type="spellEnd"/>
      <w:r w:rsidRPr="00CA5644">
        <w:rPr>
          <w:sz w:val="24"/>
          <w:szCs w:val="24"/>
        </w:rPr>
        <w:t xml:space="preserve"> </w:t>
      </w:r>
      <w:r w:rsidRPr="00CA5644">
        <w:rPr>
          <w:spacing w:val="2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s</w:t>
      </w:r>
      <w:r w:rsidRPr="00CA5644">
        <w:rPr>
          <w:spacing w:val="1"/>
          <w:sz w:val="24"/>
          <w:szCs w:val="24"/>
        </w:rPr>
        <w:t>a</w:t>
      </w:r>
      <w:r w:rsidRPr="00CA5644">
        <w:rPr>
          <w:spacing w:val="-5"/>
          <w:sz w:val="24"/>
          <w:szCs w:val="24"/>
        </w:rPr>
        <w:t>y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z w:val="24"/>
          <w:szCs w:val="24"/>
        </w:rPr>
        <w:t xml:space="preserve">  </w:t>
      </w:r>
      <w:proofErr w:type="spellStart"/>
      <w:r w:rsidRPr="00CA5644">
        <w:rPr>
          <w:spacing w:val="2"/>
          <w:sz w:val="24"/>
          <w:szCs w:val="24"/>
        </w:rPr>
        <w:t>u</w:t>
      </w:r>
      <w:r w:rsidRPr="00CA5644">
        <w:rPr>
          <w:spacing w:val="-1"/>
          <w:sz w:val="24"/>
          <w:szCs w:val="24"/>
        </w:rPr>
        <w:t>ca</w:t>
      </w:r>
      <w:r w:rsidRPr="00CA5644">
        <w:rPr>
          <w:sz w:val="24"/>
          <w:szCs w:val="24"/>
        </w:rPr>
        <w:t>pk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n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te</w:t>
      </w:r>
      <w:r w:rsidRPr="00CA5644">
        <w:rPr>
          <w:spacing w:val="-1"/>
          <w:sz w:val="24"/>
          <w:szCs w:val="24"/>
        </w:rPr>
        <w:t>r</w:t>
      </w:r>
      <w:r w:rsidRPr="00CA5644">
        <w:rPr>
          <w:sz w:val="24"/>
          <w:szCs w:val="24"/>
        </w:rPr>
        <w:t>i</w:t>
      </w:r>
      <w:r w:rsidRPr="00CA5644">
        <w:rPr>
          <w:spacing w:val="1"/>
          <w:sz w:val="24"/>
          <w:szCs w:val="24"/>
        </w:rPr>
        <w:t>m</w:t>
      </w:r>
      <w:r w:rsidRPr="00CA5644">
        <w:rPr>
          <w:sz w:val="24"/>
          <w:szCs w:val="24"/>
        </w:rPr>
        <w:t>a</w:t>
      </w:r>
      <w:proofErr w:type="spellEnd"/>
      <w:r w:rsidRPr="00CA5644">
        <w:rPr>
          <w:spacing w:val="-1"/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k</w:t>
      </w:r>
      <w:r w:rsidRPr="00CA5644">
        <w:rPr>
          <w:spacing w:val="-1"/>
          <w:sz w:val="24"/>
          <w:szCs w:val="24"/>
        </w:rPr>
        <w:t>a</w:t>
      </w:r>
      <w:r w:rsidRPr="00CA5644">
        <w:rPr>
          <w:sz w:val="24"/>
          <w:szCs w:val="24"/>
        </w:rPr>
        <w:t>sih</w:t>
      </w:r>
      <w:proofErr w:type="spellEnd"/>
      <w:r w:rsidRPr="00CA5644">
        <w:rPr>
          <w:sz w:val="24"/>
          <w:szCs w:val="24"/>
        </w:rPr>
        <w:t>.</w:t>
      </w:r>
    </w:p>
    <w:p w:rsidR="00175A5F" w:rsidRDefault="00175A5F" w:rsidP="00175A5F">
      <w:pPr>
        <w:ind w:right="882"/>
        <w:jc w:val="right"/>
        <w:rPr>
          <w:sz w:val="24"/>
          <w:szCs w:val="24"/>
        </w:rPr>
      </w:pPr>
    </w:p>
    <w:p w:rsidR="00175A5F" w:rsidRDefault="00175A5F" w:rsidP="00175A5F">
      <w:pPr>
        <w:ind w:right="882"/>
        <w:jc w:val="right"/>
        <w:rPr>
          <w:sz w:val="24"/>
          <w:szCs w:val="24"/>
        </w:rPr>
      </w:pPr>
    </w:p>
    <w:p w:rsidR="00175A5F" w:rsidRDefault="00175A5F" w:rsidP="00175A5F">
      <w:pPr>
        <w:ind w:right="882"/>
        <w:jc w:val="right"/>
        <w:rPr>
          <w:sz w:val="24"/>
          <w:szCs w:val="24"/>
        </w:rPr>
      </w:pPr>
    </w:p>
    <w:p w:rsidR="00717C88" w:rsidRPr="00CA5644" w:rsidRDefault="00145B4B" w:rsidP="00175A5F">
      <w:pPr>
        <w:ind w:right="1216"/>
        <w:jc w:val="right"/>
        <w:rPr>
          <w:sz w:val="24"/>
          <w:szCs w:val="24"/>
        </w:rPr>
      </w:pPr>
      <w:proofErr w:type="spellStart"/>
      <w:r w:rsidRPr="00CA5644">
        <w:rPr>
          <w:sz w:val="24"/>
          <w:szCs w:val="24"/>
        </w:rPr>
        <w:t>Ho</w:t>
      </w:r>
      <w:r w:rsidRPr="00CA5644">
        <w:rPr>
          <w:spacing w:val="-1"/>
          <w:sz w:val="24"/>
          <w:szCs w:val="24"/>
        </w:rPr>
        <w:t>r</w:t>
      </w:r>
      <w:r w:rsidRPr="00CA5644">
        <w:rPr>
          <w:sz w:val="24"/>
          <w:szCs w:val="24"/>
        </w:rPr>
        <w:t>mat</w:t>
      </w:r>
      <w:proofErr w:type="spellEnd"/>
      <w:r w:rsidRPr="00CA5644">
        <w:rPr>
          <w:sz w:val="24"/>
          <w:szCs w:val="24"/>
        </w:rPr>
        <w:t xml:space="preserve"> </w:t>
      </w:r>
      <w:proofErr w:type="spellStart"/>
      <w:r w:rsidRPr="00CA5644">
        <w:rPr>
          <w:sz w:val="24"/>
          <w:szCs w:val="24"/>
        </w:rPr>
        <w:t>s</w:t>
      </w:r>
      <w:r w:rsidRPr="00CA5644">
        <w:rPr>
          <w:spacing w:val="4"/>
          <w:sz w:val="24"/>
          <w:szCs w:val="24"/>
        </w:rPr>
        <w:t>a</w:t>
      </w:r>
      <w:r w:rsidRPr="00CA5644">
        <w:rPr>
          <w:spacing w:val="-5"/>
          <w:sz w:val="24"/>
          <w:szCs w:val="24"/>
        </w:rPr>
        <w:t>y</w:t>
      </w:r>
      <w:r w:rsidRPr="00CA5644">
        <w:rPr>
          <w:spacing w:val="-1"/>
          <w:sz w:val="24"/>
          <w:szCs w:val="24"/>
        </w:rPr>
        <w:t>a</w:t>
      </w:r>
      <w:proofErr w:type="spellEnd"/>
      <w:r w:rsidRPr="00CA5644">
        <w:rPr>
          <w:sz w:val="24"/>
          <w:szCs w:val="24"/>
        </w:rPr>
        <w:t>,</w:t>
      </w:r>
    </w:p>
    <w:p w:rsidR="00717C88" w:rsidRPr="00CA5644" w:rsidRDefault="00717C88" w:rsidP="00175A5F">
      <w:pPr>
        <w:spacing w:before="4"/>
        <w:rPr>
          <w:sz w:val="24"/>
          <w:szCs w:val="24"/>
        </w:rPr>
      </w:pPr>
    </w:p>
    <w:p w:rsidR="00717C88" w:rsidRPr="00CA5644" w:rsidRDefault="00717C88" w:rsidP="00175A5F">
      <w:pPr>
        <w:rPr>
          <w:sz w:val="24"/>
          <w:szCs w:val="24"/>
        </w:rPr>
      </w:pPr>
    </w:p>
    <w:p w:rsidR="00717C88" w:rsidRPr="00CA5644" w:rsidRDefault="00717C88" w:rsidP="00175A5F">
      <w:pPr>
        <w:rPr>
          <w:sz w:val="24"/>
          <w:szCs w:val="24"/>
        </w:rPr>
      </w:pPr>
    </w:p>
    <w:p w:rsidR="00717C88" w:rsidRPr="00CA5644" w:rsidRDefault="00717C88" w:rsidP="00175A5F">
      <w:pPr>
        <w:rPr>
          <w:sz w:val="24"/>
          <w:szCs w:val="24"/>
        </w:rPr>
      </w:pPr>
    </w:p>
    <w:p w:rsidR="00717C88" w:rsidRPr="00CA5644" w:rsidRDefault="00717C88" w:rsidP="00175A5F">
      <w:pPr>
        <w:rPr>
          <w:sz w:val="24"/>
          <w:szCs w:val="24"/>
        </w:rPr>
      </w:pPr>
    </w:p>
    <w:p w:rsidR="00717C88" w:rsidRPr="00CA5644" w:rsidRDefault="00CA5644" w:rsidP="00175A5F">
      <w:pPr>
        <w:ind w:right="94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Qory</w:t>
      </w:r>
      <w:proofErr w:type="spellEnd"/>
      <w:r>
        <w:rPr>
          <w:sz w:val="24"/>
          <w:szCs w:val="24"/>
        </w:rPr>
        <w:t xml:space="preserve"> Nur </w:t>
      </w:r>
      <w:proofErr w:type="spellStart"/>
      <w:r>
        <w:rPr>
          <w:sz w:val="24"/>
          <w:szCs w:val="24"/>
        </w:rPr>
        <w:t>Islamiati</w:t>
      </w:r>
      <w:proofErr w:type="spellEnd"/>
    </w:p>
    <w:p w:rsidR="00CA5644" w:rsidRPr="00CA5644" w:rsidRDefault="00CA5644" w:rsidP="00CA5644">
      <w:pPr>
        <w:spacing w:line="360" w:lineRule="auto"/>
        <w:ind w:right="940"/>
        <w:jc w:val="right"/>
        <w:rPr>
          <w:sz w:val="24"/>
          <w:szCs w:val="24"/>
        </w:rPr>
      </w:pPr>
    </w:p>
    <w:sectPr w:rsidR="00CA5644" w:rsidRPr="00CA5644">
      <w:type w:val="continuous"/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1FB8"/>
    <w:multiLevelType w:val="multilevel"/>
    <w:tmpl w:val="FA3C5B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7C88"/>
    <w:rsid w:val="00145B4B"/>
    <w:rsid w:val="00175A5F"/>
    <w:rsid w:val="002320EA"/>
    <w:rsid w:val="00304469"/>
    <w:rsid w:val="004E4437"/>
    <w:rsid w:val="00590BCF"/>
    <w:rsid w:val="00717C88"/>
    <w:rsid w:val="007460A0"/>
    <w:rsid w:val="00964875"/>
    <w:rsid w:val="00AC4B47"/>
    <w:rsid w:val="00CA5644"/>
    <w:rsid w:val="00DD4EC2"/>
    <w:rsid w:val="00E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B50A"/>
  <w15:docId w15:val="{77E00BB3-E740-4DE8-8619-77F1DE4B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0E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A56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oriin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ghozi bahri</cp:lastModifiedBy>
  <cp:revision>10</cp:revision>
  <dcterms:created xsi:type="dcterms:W3CDTF">2016-11-11T04:11:00Z</dcterms:created>
  <dcterms:modified xsi:type="dcterms:W3CDTF">2017-04-21T14:29:00Z</dcterms:modified>
</cp:coreProperties>
</file>